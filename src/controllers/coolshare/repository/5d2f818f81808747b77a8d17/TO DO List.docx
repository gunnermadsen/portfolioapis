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BC1FC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 DO List:</w:t>
      </w:r>
    </w:p>
    <w:p w14:paraId="5AAD86FC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20525B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based adjustments:</w:t>
      </w:r>
    </w:p>
    <w:p w14:paraId="49043A9C" w14:textId="77777777" w:rsidR="00006334" w:rsidRDefault="00006334" w:rsidP="0000633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494C70" w14:textId="77777777" w:rsidR="00006334" w:rsidRPr="00006334" w:rsidRDefault="00006334" w:rsidP="0000633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Display file or folder thumbnails on main componen</w:t>
      </w:r>
      <w:r w:rsidRPr="00006334">
        <w:rPr>
          <w:rFonts w:ascii="Helvetica" w:hAnsi="Helvetica" w:cs="Helvetica"/>
        </w:rPr>
        <w:t xml:space="preserve">t view and repository component </w:t>
      </w:r>
      <w:r w:rsidRPr="00006334">
        <w:rPr>
          <w:rFonts w:ascii="Helvetica" w:hAnsi="Helvetica" w:cs="Helvetica"/>
        </w:rPr>
        <w:t>grid view</w:t>
      </w:r>
    </w:p>
    <w:p w14:paraId="11062F65" w14:textId="77777777" w:rsidR="00006334" w:rsidRPr="00006334" w:rsidRDefault="00006334" w:rsidP="0000633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Migrate grid system from bootstrap to flex or grid in respective areas</w:t>
      </w:r>
    </w:p>
    <w:p w14:paraId="3554ECD7" w14:textId="65978F1F" w:rsidR="00006334" w:rsidRDefault="00006334" w:rsidP="0000633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Fit all content in repository component area into one page without scrolling, and appropriate heights applied</w:t>
      </w:r>
      <w:r w:rsidR="006B1FEA">
        <w:rPr>
          <w:rFonts w:ascii="Helvetica" w:hAnsi="Helvetica" w:cs="Helvetica"/>
        </w:rPr>
        <w:t>.</w:t>
      </w:r>
    </w:p>
    <w:p w14:paraId="7AECB2E2" w14:textId="6B673E5D" w:rsidR="006B1FEA" w:rsidRDefault="006B1FEA" w:rsidP="0000633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 folders to server</w:t>
      </w:r>
    </w:p>
    <w:p w14:paraId="06237A7E" w14:textId="2E1087D2" w:rsidR="00931E4C" w:rsidRPr="00006334" w:rsidRDefault="00931E4C" w:rsidP="0000633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Fix </w:t>
      </w:r>
      <w:r w:rsidR="00875B24">
        <w:rPr>
          <w:rFonts w:ascii="Helvetica" w:hAnsi="Helvetica" w:cs="Helvetica"/>
        </w:rPr>
        <w:t>issue where left side spacing of notification center is visible after deleting notifications</w:t>
      </w:r>
    </w:p>
    <w:p w14:paraId="160EC1F5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33A347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Server Side adjustments:</w:t>
      </w:r>
    </w:p>
    <w:p w14:paraId="0B0BBB61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2030E2" w14:textId="77777777" w:rsidR="00006334" w:rsidRPr="00006334" w:rsidRDefault="00006334" w:rsidP="0000633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Refactor the file sharing feature to include the database integration with file records stored.</w:t>
      </w:r>
    </w:p>
    <w:p w14:paraId="5A00343A" w14:textId="77777777" w:rsidR="00006334" w:rsidRPr="00006334" w:rsidRDefault="00006334" w:rsidP="0000633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Write tests against the backend for checking if:</w:t>
      </w:r>
    </w:p>
    <w:p w14:paraId="54E08503" w14:textId="77777777" w:rsidR="00006334" w:rsidRPr="00006334" w:rsidRDefault="00006334" w:rsidP="00006334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file has been shared</w:t>
      </w:r>
      <w:bookmarkStart w:id="0" w:name="_GoBack"/>
      <w:bookmarkEnd w:id="0"/>
    </w:p>
    <w:p w14:paraId="445BAC2A" w14:textId="77777777" w:rsidR="00006334" w:rsidRPr="00006334" w:rsidRDefault="00006334" w:rsidP="00006334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file has been renamed</w:t>
      </w:r>
    </w:p>
    <w:p w14:paraId="0BE8AC90" w14:textId="77777777" w:rsidR="00006334" w:rsidRPr="00006334" w:rsidRDefault="00006334" w:rsidP="00006334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folder has been renamed</w:t>
      </w:r>
    </w:p>
    <w:p w14:paraId="7830D9F7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26C7C7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Client Side Features:</w:t>
      </w:r>
    </w:p>
    <w:p w14:paraId="3BCAD843" w14:textId="77777777" w:rsidR="00006334" w:rsidRDefault="00006334" w:rsidP="000063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D75A4E" w14:textId="6FE4E7B2" w:rsidR="00006334" w:rsidRPr="00006334" w:rsidRDefault="00006334" w:rsidP="00006334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334">
        <w:rPr>
          <w:rFonts w:ascii="Helvetica" w:hAnsi="Helvetica" w:cs="Helvetica"/>
        </w:rPr>
        <w:t>Ad</w:t>
      </w:r>
      <w:r w:rsidR="00B3110E">
        <w:rPr>
          <w:rFonts w:ascii="Helvetica" w:hAnsi="Helvetica" w:cs="Helvetica"/>
        </w:rPr>
        <w:t>d move file or folder feature (</w:t>
      </w:r>
      <w:r w:rsidRPr="00006334">
        <w:rPr>
          <w:rFonts w:ascii="Helvetica" w:hAnsi="Helvetica" w:cs="Helvetica"/>
        </w:rPr>
        <w:t>rename paths affected if type is folder)</w:t>
      </w:r>
    </w:p>
    <w:p w14:paraId="33B0459E" w14:textId="77777777" w:rsidR="00EA6E75" w:rsidRPr="00FE2138" w:rsidRDefault="00006334" w:rsidP="00006334">
      <w:pPr>
        <w:pStyle w:val="ListParagraph"/>
        <w:numPr>
          <w:ilvl w:val="0"/>
          <w:numId w:val="6"/>
        </w:numPr>
      </w:pPr>
      <w:r w:rsidRPr="00006334">
        <w:rPr>
          <w:rFonts w:ascii="Helvetica" w:hAnsi="Helvetica" w:cs="Helvetica"/>
        </w:rPr>
        <w:t>Add copy file or folder feature (rename paths affected if type is folder)</w:t>
      </w:r>
    </w:p>
    <w:p w14:paraId="21CFA99C" w14:textId="77777777" w:rsidR="00FE2138" w:rsidRDefault="00FE2138" w:rsidP="00FE2138"/>
    <w:p w14:paraId="6BE7FF05" w14:textId="77777777" w:rsidR="00FE2138" w:rsidRDefault="00FE2138" w:rsidP="00FE2138"/>
    <w:p w14:paraId="3E2F5109" w14:textId="46A91A61" w:rsidR="00FE2138" w:rsidRDefault="00727F43" w:rsidP="00FE2138">
      <w:r>
        <w:t>94.239.245.118:29973</w:t>
      </w:r>
    </w:p>
    <w:sectPr w:rsidR="00FE2138" w:rsidSect="00AE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E914B7"/>
    <w:multiLevelType w:val="hybridMultilevel"/>
    <w:tmpl w:val="EA682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629BD"/>
    <w:multiLevelType w:val="hybridMultilevel"/>
    <w:tmpl w:val="7C86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11204"/>
    <w:multiLevelType w:val="hybridMultilevel"/>
    <w:tmpl w:val="C65E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34"/>
    <w:rsid w:val="00006334"/>
    <w:rsid w:val="006B1FEA"/>
    <w:rsid w:val="00727F43"/>
    <w:rsid w:val="00875B24"/>
    <w:rsid w:val="008C472D"/>
    <w:rsid w:val="00931E4C"/>
    <w:rsid w:val="00AE0E00"/>
    <w:rsid w:val="00B3110E"/>
    <w:rsid w:val="00EA6E75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5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2019-09-27T19:01:00Z</dcterms:created>
  <dcterms:modified xsi:type="dcterms:W3CDTF">2019-10-09T20:44:00Z</dcterms:modified>
</cp:coreProperties>
</file>